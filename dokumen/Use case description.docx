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EB" w:rsidRDefault="008E15C4">
      <w:pPr>
        <w:pStyle w:val="Body"/>
        <w:jc w:val="center"/>
      </w:pPr>
      <w:r>
        <w:t>Use Case Description</w:t>
      </w:r>
    </w:p>
    <w:p w:rsidR="003622EB" w:rsidRDefault="003622EB">
      <w:pPr>
        <w:pStyle w:val="Body"/>
        <w:jc w:val="center"/>
      </w:pPr>
    </w:p>
    <w:p w:rsidR="003622EB" w:rsidRDefault="008E15C4">
      <w:pPr>
        <w:pStyle w:val="Body"/>
        <w:jc w:val="center"/>
      </w:pPr>
      <w:r>
        <w:t>SISTEM INFORMASI PARKIR DENGAN SENSOR BEBAN UNTUK PUSAT PERBELANJAAN</w:t>
      </w:r>
    </w:p>
    <w:p w:rsidR="003622EB" w:rsidRDefault="003622EB">
      <w:pPr>
        <w:pStyle w:val="Body"/>
        <w:jc w:val="center"/>
      </w:pPr>
    </w:p>
    <w:p w:rsidR="003622EB" w:rsidRDefault="003622EB">
      <w:pPr>
        <w:pStyle w:val="Body"/>
        <w:jc w:val="center"/>
      </w:pPr>
    </w:p>
    <w:p w:rsidR="003622EB" w:rsidRDefault="003622EB">
      <w:pPr>
        <w:pStyle w:val="Body"/>
        <w:jc w:val="center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000"/>
      </w:tblPr>
      <w:tblGrid>
        <w:gridCol w:w="765"/>
        <w:gridCol w:w="3012"/>
        <w:gridCol w:w="5855"/>
      </w:tblGrid>
      <w:tr w:rsidR="003622EB">
        <w:tblPrEx>
          <w:tblCellMar>
            <w:top w:w="0" w:type="dxa"/>
            <w:bottom w:w="0" w:type="dxa"/>
          </w:tblCellMar>
        </w:tblPrEx>
        <w:trPr>
          <w:trHeight w:val="279"/>
          <w:tblHeader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Case</w:t>
            </w:r>
          </w:p>
        </w:tc>
        <w:tc>
          <w:tcPr>
            <w:tcW w:w="5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Deskripsi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Login</w:t>
            </w:r>
          </w:p>
        </w:tc>
        <w:tc>
          <w:tcPr>
            <w:tcW w:w="585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eastAsia="Arial Unicode MS" w:hAnsi="Tahoma" w:cs="Tahoma"/>
                <w:b/>
                <w:bCs/>
              </w:rPr>
              <w:t>Deskripsi singkat</w:t>
            </w:r>
            <w:r>
              <w:rPr>
                <w:rFonts w:ascii="Tahoma" w:eastAsia="Arial Unicode MS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user apotek memasuki aplikasi agar dapat menggunakan fungsi - fungsi aplikasi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User Apotek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 Sistem menyediakan laman login yang dapat diisi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Sistem mengarahkan ke laman administrasi setelah login terotorisasi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Alternate-Condition </w:t>
            </w:r>
            <w:r>
              <w:rPr>
                <w:rFonts w:ascii="Tahoma" w:hAnsi="Tahoma" w:cs="Tahoma"/>
              </w:rPr>
              <w:t>: Sistem memberitahu bahwa login gagal karena informasi yang di input salah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Primary Flo</w:t>
            </w:r>
            <w:r>
              <w:rPr>
                <w:rFonts w:ascii="Tahoma" w:hAnsi="Tahoma" w:cs="Tahoma"/>
                <w:b/>
                <w:bCs/>
              </w:rPr>
              <w:t xml:space="preserve">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Memilih fitur login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layar login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Mengisi username dan password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Memeriksa username dan password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laman user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Alternate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Memilih fitur login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layar login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Mengisi username dan password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Memeriksa username dan password</w:t>
            </w:r>
          </w:p>
          <w:p w:rsidR="003622EB" w:rsidRDefault="000F53B7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Mengisi username password</w:t>
            </w:r>
          </w:p>
          <w:p w:rsidR="003622EB" w:rsidRDefault="008E15C4">
            <w:pPr>
              <w:pStyle w:val="TableStyle2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(Diulangi terus sampai login benar)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728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Melihat Laporan Bulanan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Pemilik Apotek melihat laporan bulanan hasil rekapan kasir per bulan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Pemilik Apotek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 xml:space="preserve">: Pemilik Apotek </w:t>
            </w:r>
            <w:r>
              <w:rPr>
                <w:rFonts w:ascii="Tahoma" w:hAnsi="Tahoma" w:cs="Tahoma"/>
              </w:rPr>
              <w:t>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Laporan telah di cek dan keluar dari laman laporan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br/>
            </w:r>
            <w:r w:rsidR="004A54DE">
              <w:rPr>
                <w:rFonts w:ascii="Tahoma" w:hAnsi="Tahoma" w:cs="Tahoma"/>
              </w:rPr>
              <w:t xml:space="preserve">- User </w:t>
            </w:r>
            <w:r>
              <w:rPr>
                <w:rFonts w:ascii="Tahoma" w:hAnsi="Tahoma" w:cs="Tahoma"/>
              </w:rPr>
              <w:t>Akses Page Laporan Bulanan</w:t>
            </w:r>
          </w:p>
          <w:p w:rsidR="003622EB" w:rsidRDefault="004A54DE">
            <w:pPr>
              <w:pStyle w:val="TableStyle2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Diplay Laporan Bulanan</w:t>
            </w:r>
          </w:p>
          <w:p w:rsidR="003622EB" w:rsidRDefault="004A54DE">
            <w:pPr>
              <w:pStyle w:val="TableStyle2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mengecek laporan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Alternate Flow </w:t>
            </w:r>
            <w:r>
              <w:rPr>
                <w:rFonts w:ascii="Tahoma" w:hAnsi="Tahoma" w:cs="Tahoma"/>
              </w:rPr>
              <w:t>: -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Melihat Laporan Harian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 xml:space="preserve">: Pemilik </w:t>
            </w:r>
            <w:r>
              <w:rPr>
                <w:rFonts w:ascii="Tahoma" w:hAnsi="Tahoma" w:cs="Tahoma"/>
              </w:rPr>
              <w:t>Apotek melihat laporan bulanan hasil rekapan kasir.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Pemilik Apotek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 Pemilik Apotek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Laporan telah di cek dan keluar dari laman laporan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4A54DE" w:rsidRDefault="004A54DE" w:rsidP="004A54DE">
            <w:pPr>
              <w:pStyle w:val="TableStyle2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akses page Laporan Harian</w:t>
            </w:r>
          </w:p>
          <w:p w:rsidR="003622EB" w:rsidRDefault="00DF4E53">
            <w:pPr>
              <w:pStyle w:val="TableStyle2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Diplay Laporan Harian</w:t>
            </w:r>
          </w:p>
          <w:p w:rsidR="003622EB" w:rsidRDefault="00DF4E53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mengecek laporan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Alternate Flow </w:t>
            </w:r>
            <w:r>
              <w:rPr>
                <w:rFonts w:ascii="Tahoma" w:hAnsi="Tahoma" w:cs="Tahoma"/>
              </w:rPr>
              <w:t>:-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504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 User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update status data user baru yang ada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:Admin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Data User pada database terupdate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Update user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34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Entry User Baru</w:t>
            </w:r>
          </w:p>
        </w:tc>
        <w:tc>
          <w:tcPr>
            <w:tcW w:w="585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memasukan data user baru yang ada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 xml:space="preserve">:Admin </w:t>
            </w:r>
            <w:r>
              <w:rPr>
                <w:rFonts w:ascii="Tahoma" w:hAnsi="Tahoma" w:cs="Tahoma"/>
              </w:rPr>
              <w:t>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Data User pada database terupdate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Input Data User Baru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728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Hapus User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menghapus data User yang ada</w:t>
            </w:r>
            <w:r>
              <w:rPr>
                <w:rFonts w:ascii="Tahoma" w:hAnsi="Tahoma" w:cs="Tahoma"/>
              </w:rPr>
              <w:t xml:space="preserve">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:Admin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Data User pada database terupdate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Menghapus User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Update </w:t>
            </w:r>
            <w:r>
              <w:rPr>
                <w:rFonts w:ascii="Tahoma" w:hAnsi="Tahoma" w:cs="Tahoma"/>
              </w:rPr>
              <w:t>Obat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update data Obat yang ada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:Admin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Data Obat pada database terupdate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lastRenderedPageBreak/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Update data Obat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</w:t>
            </w:r>
            <w:r w:rsidR="008E15C4">
              <w:rPr>
                <w:rFonts w:ascii="Tahoma" w:hAnsi="Tahoma" w:cs="Tahoma"/>
              </w:rPr>
              <w:t xml:space="preserve"> tombol Simpan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-  </w:t>
            </w:r>
            <w:r w:rsidR="00DF4E53">
              <w:rPr>
                <w:rFonts w:ascii="Tahoma" w:hAnsi="Tahoma" w:cs="Tahoma"/>
              </w:rPr>
              <w:t xml:space="preserve">System </w:t>
            </w:r>
            <w:r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504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8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Entry Obat Baru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memasukkan data Obat baru yang ada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:Admin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Terdapat Data obat baru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Update user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424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Hapus User</w:t>
            </w:r>
          </w:p>
        </w:tc>
        <w:tc>
          <w:tcPr>
            <w:tcW w:w="585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Admin menghapus data Obat yang ada pada database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Admin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 xml:space="preserve">:Admin sudah </w:t>
            </w:r>
            <w:r>
              <w:rPr>
                <w:rFonts w:ascii="Tahoma" w:hAnsi="Tahoma" w:cs="Tahoma"/>
              </w:rPr>
              <w:t>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Dihapusnya Data Obat pada Databa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Halaman Admin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Menghapus Obat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Data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728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Posting Data Obat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 xml:space="preserve">: Petugas Pengadaan posting data obat </w:t>
            </w:r>
            <w:r>
              <w:rPr>
                <w:rFonts w:ascii="Tahoma" w:hAnsi="Tahoma" w:cs="Tahoma"/>
              </w:rPr>
              <w:t>baru yang tersedia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Petugas Pengadaan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 xml:space="preserve">Pre-Condition </w:t>
            </w:r>
            <w:r>
              <w:rPr>
                <w:rFonts w:ascii="Tahoma" w:hAnsi="Tahoma" w:cs="Tahoma"/>
              </w:rPr>
              <w:t>:Petugas Pengadaan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Posting Data Obat pada Cek data obat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Obat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Form Post Data Obat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Mengisi form Data Obat</w:t>
            </w:r>
          </w:p>
          <w:p w:rsidR="003622EB" w:rsidRDefault="00DF4E53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 xml:space="preserve">Menyimpan Data </w:t>
            </w:r>
            <w:r w:rsidR="008E15C4">
              <w:rPr>
                <w:rFonts w:ascii="Tahoma" w:hAnsi="Tahoma" w:cs="Tahoma"/>
              </w:rPr>
              <w:t>Obat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Menangani Pembayaran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Kasir menangani pembayaran pembeli obat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Kasir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 Kasir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Uang diterima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 xml:space="preserve">Input data Pasien Dan </w:t>
            </w:r>
            <w:r w:rsidR="008E15C4">
              <w:rPr>
                <w:rFonts w:ascii="Tahoma" w:hAnsi="Tahoma" w:cs="Tahoma"/>
              </w:rPr>
              <w:t>Obat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Display Page Input</w:t>
            </w:r>
          </w:p>
          <w:p w:rsidR="003622EB" w:rsidRDefault="008E15C4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Menampilkan List Obat Dan Total Biaya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Memberi Informasi Total Biaya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Menerima Pembayaran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Klik Tombol Lunas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Informasi Barang Lunas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</w:rPr>
              <w:t>12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Memberikan Laporan Harian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 xml:space="preserve">: Kasir Membuat laporan </w:t>
            </w:r>
            <w:r>
              <w:rPr>
                <w:rFonts w:ascii="Tahoma" w:hAnsi="Tahoma" w:cs="Tahoma"/>
              </w:rPr>
              <w:t>harian dan memberikannya kepada Pemilik Apotek melalui sistem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Kasir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 Kasir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Laporan Harian tercatat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Akses Page Laporan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Menampilkan Form Laporan Harian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User </w:t>
            </w:r>
            <w:r w:rsidR="008E15C4">
              <w:rPr>
                <w:rFonts w:ascii="Tahoma" w:hAnsi="Tahoma" w:cs="Tahoma"/>
              </w:rPr>
              <w:t>Mengisi form Laporan Harian</w:t>
            </w:r>
          </w:p>
          <w:p w:rsidR="003622EB" w:rsidRDefault="007A6272">
            <w:pPr>
              <w:pStyle w:val="TableStyle2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Menyimpan Laporan Harian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34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tabs>
                <w:tab w:val="left" w:pos="427"/>
                <w:tab w:val="right" w:pos="72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13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Memproses pembelian Obat dengan Resep</w:t>
            </w:r>
          </w:p>
        </w:tc>
        <w:tc>
          <w:tcPr>
            <w:tcW w:w="585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Petugas penjualan mengatasi pelanggan yang membeli obat dengan resep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Petugas Penjualan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:Petugas Penjualn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Obat diberikan yang sesuai4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 xml:space="preserve">Alternate-Condition </w:t>
            </w:r>
            <w:r>
              <w:rPr>
                <w:rFonts w:ascii="Tahoma" w:hAnsi="Tahoma" w:cs="Tahoma"/>
              </w:rPr>
              <w:t>: Obat tidak tersedia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7A6272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Meminta Nomor Resep</w:t>
            </w:r>
          </w:p>
          <w:p w:rsidR="003622EB" w:rsidRDefault="007A6272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No.Antri</w:t>
            </w:r>
          </w:p>
          <w:p w:rsidR="003622EB" w:rsidRDefault="007A6272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resep kepada Apoteker</w:t>
            </w:r>
          </w:p>
          <w:p w:rsidR="003622EB" w:rsidRDefault="007A6272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Mengecek data obat</w:t>
            </w:r>
          </w:p>
          <w:p w:rsidR="003622EB" w:rsidRDefault="007A6272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Mencari obat</w:t>
            </w:r>
          </w:p>
          <w:p w:rsidR="003622EB" w:rsidRDefault="008E15C4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Verifikasi Obat</w:t>
            </w:r>
          </w:p>
          <w:p w:rsidR="003622EB" w:rsidRDefault="008E15C4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Memberikan Obat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Alternate Flow: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</w:t>
            </w:r>
            <w:r w:rsidR="008E15C4">
              <w:rPr>
                <w:rFonts w:ascii="Tahoma" w:hAnsi="Tahoma" w:cs="Tahoma"/>
              </w:rPr>
              <w:t>eminta Nomor Resep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No.Antri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resep kepada Apoteker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Mengecek data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Mencari obat</w:t>
            </w:r>
          </w:p>
          <w:p w:rsidR="003622EB" w:rsidRDefault="008E15C4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Verifikasi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Memberikan obat seadanya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728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14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Memproses pembelian Obat Tanpa Resep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 xml:space="preserve">: Petugas penjualan mengatasi pelanggan yang membeli obat tanpa 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Petugas Penjualan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:Petugas Penjualn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Obat diberikan yang sesuai4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Alternate-Condition </w:t>
            </w:r>
            <w:r>
              <w:rPr>
                <w:rFonts w:ascii="Tahoma" w:hAnsi="Tahoma" w:cs="Tahoma"/>
              </w:rPr>
              <w:t>: Obat tidak tersedia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 xml:space="preserve">Memberikan </w:t>
            </w:r>
            <w:r w:rsidR="008E15C4">
              <w:rPr>
                <w:rFonts w:ascii="Tahoma" w:hAnsi="Tahoma" w:cs="Tahoma"/>
              </w:rPr>
              <w:t>No antrian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Input Keluhan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Informasi Pada Apoteker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Mengecek data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Mencari obat</w:t>
            </w:r>
          </w:p>
          <w:p w:rsidR="003622EB" w:rsidRDefault="008E15C4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Verifikasi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Memberikan Obat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Alternate Flow: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No antrian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Input Keluhan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Petugas penjualan </w:t>
            </w:r>
            <w:r w:rsidR="008E15C4">
              <w:rPr>
                <w:rFonts w:ascii="Tahoma" w:hAnsi="Tahoma" w:cs="Tahoma"/>
              </w:rPr>
              <w:t>Memberikan Informasi Pada Apoteker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Mengecek data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Mencari obat</w:t>
            </w:r>
          </w:p>
          <w:p w:rsidR="003622EB" w:rsidRDefault="008E15C4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Verifikasi Ob</w:t>
            </w:r>
            <w:r>
              <w:rPr>
                <w:rFonts w:ascii="Tahoma" w:hAnsi="Tahoma" w:cs="Tahoma"/>
              </w:rPr>
              <w:t>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Memberikan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Memberikan Obat yang setipe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Mengecek Data Obat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Apoteker Mengecek data obat untuk pemberian obat bagi Petugas penjualan yang akan diberikan ke pembeli obat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Apoteker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:Apoteker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Apoteker berhasil mengecek data obat yang tersedia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Akses Page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Display Page Obat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Mengecek data Obat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16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Menerima Resep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Apoteker menerima resep dokter dari Petugas</w:t>
            </w:r>
            <w:r>
              <w:rPr>
                <w:rFonts w:ascii="Tahoma" w:hAnsi="Tahoma" w:cs="Tahoma"/>
              </w:rPr>
              <w:t xml:space="preserve"> Penjualan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Apoteker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:Apoteker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Apoteker menerima resep dokter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Akses Page Resep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Display Page Resep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Melihat Resep Pembeli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Menerima Informasi Keluhan</w:t>
            </w:r>
          </w:p>
        </w:tc>
        <w:tc>
          <w:tcPr>
            <w:tcW w:w="585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</w:t>
            </w:r>
            <w:r>
              <w:rPr>
                <w:rFonts w:ascii="Tahoma" w:hAnsi="Tahoma" w:cs="Tahoma"/>
              </w:rPr>
              <w:t>: Apoteker menerima informasi keluhan dari form keluhan yang diberikan pembeli obat melalui Petugas Penjualan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Apoteker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:Apoteker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Apoteker menerima informasi keluhan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 xml:space="preserve">Akses page </w:t>
            </w:r>
            <w:r w:rsidR="008E15C4">
              <w:rPr>
                <w:rFonts w:ascii="Tahoma" w:hAnsi="Tahoma" w:cs="Tahoma"/>
              </w:rPr>
              <w:t>Keluhan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Display page Keluhan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Menerima Keluhan Pembeli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728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Request Obat</w:t>
            </w:r>
          </w:p>
        </w:tc>
        <w:tc>
          <w:tcPr>
            <w:tcW w:w="5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Deskripsi Singkat : </w:t>
            </w:r>
            <w:r>
              <w:rPr>
                <w:rFonts w:ascii="Tahoma" w:hAnsi="Tahoma" w:cs="Tahoma"/>
              </w:rPr>
              <w:t>Apoteker request obat kepada petugas Pengadaan terkait obat - obat yang sering di beli atau yang urgent dibutuhkan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Actor </w:t>
            </w:r>
            <w:r>
              <w:rPr>
                <w:rFonts w:ascii="Tahoma" w:hAnsi="Tahoma" w:cs="Tahoma"/>
              </w:rPr>
              <w:t>: Apoteker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Pre-Condition </w:t>
            </w:r>
            <w:r>
              <w:rPr>
                <w:rFonts w:ascii="Tahoma" w:hAnsi="Tahoma" w:cs="Tahoma"/>
              </w:rPr>
              <w:t>:Apoteker sudah Login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Post-Condition </w:t>
            </w:r>
            <w:r>
              <w:rPr>
                <w:rFonts w:ascii="Tahoma" w:hAnsi="Tahoma" w:cs="Tahoma"/>
              </w:rPr>
              <w:t>: Form kebutuhan atau request obat terisi</w:t>
            </w:r>
          </w:p>
          <w:p w:rsidR="003622EB" w:rsidRDefault="008E15C4">
            <w:pPr>
              <w:pStyle w:val="TableStyle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Primary Flow </w:t>
            </w:r>
            <w:r>
              <w:rPr>
                <w:rFonts w:ascii="Tahoma" w:hAnsi="Tahoma" w:cs="Tahoma"/>
              </w:rPr>
              <w:t>: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Akses Page Request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DIsplay page Request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Input Obat Pengganti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Apoteker I</w:t>
            </w:r>
            <w:r w:rsidR="008E15C4">
              <w:rPr>
                <w:rFonts w:ascii="Tahoma" w:hAnsi="Tahoma" w:cs="Tahoma"/>
              </w:rPr>
              <w:t>nput keterangan Obat Diganti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Apoteker </w:t>
            </w:r>
            <w:r w:rsidR="008E15C4">
              <w:rPr>
                <w:rFonts w:ascii="Tahoma" w:hAnsi="Tahoma" w:cs="Tahoma"/>
              </w:rPr>
              <w:t>Klik tombol simpan</w:t>
            </w:r>
          </w:p>
          <w:p w:rsidR="003622EB" w:rsidRDefault="00C0717A">
            <w:pPr>
              <w:pStyle w:val="TableStyle2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System </w:t>
            </w:r>
            <w:r w:rsidR="008E15C4">
              <w:rPr>
                <w:rFonts w:ascii="Tahoma" w:hAnsi="Tahoma" w:cs="Tahoma"/>
              </w:rPr>
              <w:t>Data disimpan</w:t>
            </w: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  <w:tr w:rsidR="003622E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30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  <w:tc>
          <w:tcPr>
            <w:tcW w:w="5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22EB" w:rsidRDefault="003622EB">
            <w:pPr>
              <w:rPr>
                <w:rFonts w:ascii="Tahoma" w:hAnsi="Tahoma" w:cs="Tahoma"/>
              </w:rPr>
            </w:pPr>
          </w:p>
        </w:tc>
      </w:tr>
    </w:tbl>
    <w:p w:rsidR="003622EB" w:rsidRDefault="003622EB">
      <w:pPr>
        <w:pStyle w:val="Body"/>
      </w:pPr>
    </w:p>
    <w:p w:rsidR="003622EB" w:rsidRDefault="003622EB">
      <w:pPr>
        <w:pStyle w:val="Body"/>
      </w:pPr>
      <w:bookmarkStart w:id="0" w:name="_GoBack"/>
      <w:bookmarkEnd w:id="0"/>
    </w:p>
    <w:sectPr w:rsidR="003622EB" w:rsidSect="003622E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C4" w:rsidRDefault="008E15C4" w:rsidP="003622EB">
      <w:r>
        <w:separator/>
      </w:r>
    </w:p>
  </w:endnote>
  <w:endnote w:type="continuationSeparator" w:id="1">
    <w:p w:rsidR="008E15C4" w:rsidRDefault="008E15C4" w:rsidP="00362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EB" w:rsidRDefault="003622E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C4" w:rsidRDefault="008E15C4" w:rsidP="003622EB">
      <w:r>
        <w:separator/>
      </w:r>
    </w:p>
  </w:footnote>
  <w:footnote w:type="continuationSeparator" w:id="1">
    <w:p w:rsidR="008E15C4" w:rsidRDefault="008E15C4" w:rsidP="00362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EB" w:rsidRDefault="003622E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1" w:tentative="1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2" w:tentative="1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3" w:tentative="1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4" w:tentative="1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5" w:tentative="1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6" w:tentative="1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7" w:tentative="1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8" w:tentative="1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1" w:tentative="1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2" w:tentative="1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3" w:tentative="1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4" w:tentative="1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5" w:tentative="1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6" w:tentative="1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7" w:tentative="1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8" w:tentative="1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1" w:tentative="1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2" w:tentative="1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3" w:tentative="1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4" w:tentative="1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5" w:tentative="1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6" w:tentative="1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7" w:tentative="1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8" w:tentative="1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1" w:tentative="1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2" w:tentative="1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3" w:tentative="1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4" w:tentative="1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5" w:tentative="1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6" w:tentative="1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7" w:tentative="1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  <w:lvl w:ilvl="8" w:tentative="1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4"/>
        <w:sz w:val="24"/>
        <w:szCs w:val="24"/>
        <w:highlight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bookFoldPrinting/>
  <w:drawingGridHorizontalSpacing w:val="0"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2EB"/>
    <w:rsid w:val="000F53B7"/>
    <w:rsid w:val="003622EB"/>
    <w:rsid w:val="004A54DE"/>
    <w:rsid w:val="007A6272"/>
    <w:rsid w:val="008E15C4"/>
    <w:rsid w:val="00C0717A"/>
    <w:rsid w:val="00D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 w:uiPriority="0" w:unhideWhenUsed="0"/>
    <w:lsdException w:name="Hyperlink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E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22EB"/>
    <w:rPr>
      <w:u w:val="single"/>
    </w:rPr>
  </w:style>
  <w:style w:type="paragraph" w:customStyle="1" w:styleId="Body">
    <w:name w:val="Body"/>
    <w:rsid w:val="003622EB"/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TableStyle1">
    <w:name w:val="Table Style 1"/>
    <w:rsid w:val="003622EB"/>
    <w:rPr>
      <w:rFonts w:ascii="Helvetica" w:eastAsia="Helvetica" w:hAnsi="Helvetica" w:cs="Helvetica"/>
      <w:b/>
      <w:bCs/>
      <w:color w:val="000000"/>
      <w:lang w:eastAsia="zh-CN"/>
    </w:rPr>
  </w:style>
  <w:style w:type="paragraph" w:customStyle="1" w:styleId="TableStyle2">
    <w:name w:val="Table Style 2"/>
    <w:rsid w:val="003622EB"/>
    <w:rPr>
      <w:rFonts w:ascii="Helvetica" w:eastAsia="Helvetica" w:hAnsi="Helvetica" w:cs="Helvetica"/>
      <w:color w:val="000000"/>
      <w:lang w:eastAsia="zh-CN"/>
    </w:rPr>
  </w:style>
  <w:style w:type="paragraph" w:customStyle="1" w:styleId="ListParagraph1">
    <w:name w:val="List Paragraph1"/>
    <w:uiPriority w:val="34"/>
    <w:qFormat/>
    <w:rsid w:val="003622EB"/>
    <w:pPr>
      <w:spacing w:after="200" w:line="276" w:lineRule="auto"/>
      <w:ind w:left="720"/>
      <w:contextualSpacing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F4C12-725F-4125-909C-83DD2F9D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*</Company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cp:lastModifiedBy>*</cp:lastModifiedBy>
  <cp:revision>3</cp:revision>
  <dcterms:created xsi:type="dcterms:W3CDTF">2016-05-19T20:44:00Z</dcterms:created>
  <dcterms:modified xsi:type="dcterms:W3CDTF">2016-05-30T01:14:00Z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